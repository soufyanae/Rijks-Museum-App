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1E" w:rsidRDefault="00C2751E" w:rsidP="00C2751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Categorie Rembrandt:</w:t>
      </w:r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Waar is Rembrandt geboren? Leiden</w:t>
      </w:r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Wanneer was Rembrandt overleden? 1669</w:t>
      </w:r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Wat is Rembrandts beroemdste werk? Nachtwacht</w:t>
      </w:r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Hoeveel kinderen had Rembrandt? 3</w:t>
      </w:r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Hoe heet Rembrandts eerste leerling? Gerrit Zou</w:t>
      </w:r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Hoe heet Rembrandts eerste kind?</w:t>
      </w:r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 welke eeuw leefde Rembrandt?</w:t>
      </w:r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Wat maakt de schilderijen van Rembrandt zo bijzonder? Clair-obscur</w:t>
      </w:r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Waar in Amsterdam woonde Rembrandt het langst? De </w:t>
      </w:r>
      <w:proofErr w:type="spellStart"/>
      <w:r>
        <w:rPr>
          <w:rFonts w:ascii="AppleSystemUIFont" w:hAnsi="AppleSystemUIFont" w:cs="AppleSystemUIFont"/>
          <w:color w:val="353535"/>
        </w:rPr>
        <w:t>Jodenbreestraat</w:t>
      </w:r>
      <w:proofErr w:type="spellEnd"/>
    </w:p>
    <w:p w:rsidR="00C2751E" w:rsidRDefault="00C2751E" w:rsidP="00C2751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Wanneer is de Nachtwacht gemaakt? 1640-1642</w:t>
      </w:r>
    </w:p>
    <w:p w:rsidR="00C2751E" w:rsidRDefault="00C2751E" w:rsidP="00C2751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2751E" w:rsidRDefault="00C2751E" w:rsidP="00C2751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Categorie Middeleeuwen: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 welke periode speelde de middeleeuwen zich af? 500-1500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Wat stond centraal in de middeleeuwen? Het geloof 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Wie of wat zijn leenmannen? </w:t>
      </w:r>
      <w:r w:rsidR="00BF5E3D">
        <w:rPr>
          <w:rFonts w:ascii="AppleSystemUIFont" w:hAnsi="AppleSystemUIFont" w:cs="AppleSystemUIFont"/>
          <w:color w:val="353535"/>
        </w:rPr>
        <w:t>Landheer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Welk rijk was het grootste rijk in de middeleeuwen? </w:t>
      </w:r>
      <w:r w:rsidR="00BF5E3D">
        <w:rPr>
          <w:rFonts w:ascii="AppleSystemUIFont" w:hAnsi="AppleSystemUIFont" w:cs="AppleSystemUIFont"/>
          <w:color w:val="353535"/>
        </w:rPr>
        <w:t xml:space="preserve">Het </w:t>
      </w:r>
      <w:r>
        <w:rPr>
          <w:rFonts w:ascii="AppleSystemUIFont" w:hAnsi="AppleSystemUIFont" w:cs="AppleSystemUIFont"/>
          <w:color w:val="353535"/>
        </w:rPr>
        <w:t>Romeinse Rijk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Wat betekent centralisatie? Vanuit één punt besturen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Wie introduceerde de centralisatie? Karel de Grote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Waarom eindigde de vroege middeleeuwen? Uiteenvallen feodale stelsel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Waarom waren de reizen van kooplieden vaak gevaarlijk? Er lagen rovers op de loer die hun spullen wilden stelen.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Wat moesten kooplieden doen in ruil voor stadsrechten? Belasting betalen</w:t>
      </w:r>
    </w:p>
    <w:p w:rsidR="00C2751E" w:rsidRDefault="00C2751E" w:rsidP="00C2751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Rond welk jaar in de middeleeuwen kwamen er veel steden bij? 1000</w:t>
      </w:r>
    </w:p>
    <w:p w:rsidR="00C2751E" w:rsidRDefault="00C2751E" w:rsidP="00C2751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2751E" w:rsidRDefault="00C2751E" w:rsidP="00C2751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Categorie Gouden Eeuw: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Hoe wordt het jaar 1672 ook wel genoemd? Rampjaar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Waarom wordt de 17e eeuw in Nederland ook wel de Gouden Eeuw genoemd? Het was een tijd van grote rijkdom voor bepaalde delen van de bevolking.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Welk land was in de 17e eeuw het rijkst? De republiek der 7 verenigde Nederlanden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Hoe lang duurde de oorlog tussen Nederland en Spanje dat eindigde in 1648? 80 jaar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Hoe heet de vrede die in 1648 werd gesloten tussen Spanje en Nederland? De vrede van Munster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Waardoor is Nederland succesvol geworden? Handel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 letters 'VOC' staan voor… Verenigde Oost-Indische Compagnie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Hoe heet een van de bekendste schepen van de VOC? Batavia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Wanneer is de VOC opgericht? 1602</w:t>
      </w:r>
    </w:p>
    <w:p w:rsidR="00C2751E" w:rsidRDefault="00C2751E" w:rsidP="00C2751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bookmarkStart w:id="0" w:name="_GoBack"/>
      <w:r>
        <w:rPr>
          <w:rFonts w:ascii="AppleSystemUIFont" w:hAnsi="AppleSystemUIFont" w:cs="AppleSystemUIFont"/>
          <w:color w:val="353535"/>
        </w:rPr>
        <w:t>Waar werd Johan van Oldenbarnevelt onthoofd</w:t>
      </w:r>
      <w:bookmarkEnd w:id="0"/>
      <w:r>
        <w:rPr>
          <w:rFonts w:ascii="AppleSystemUIFont" w:hAnsi="AppleSystemUIFont" w:cs="AppleSystemUIFont"/>
          <w:color w:val="353535"/>
        </w:rPr>
        <w:t>? Voor de Ridderzaal</w:t>
      </w:r>
    </w:p>
    <w:p w:rsidR="00C2751E" w:rsidRDefault="00C2751E"/>
    <w:sectPr w:rsidR="00C2751E" w:rsidSect="006E661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1E"/>
    <w:rsid w:val="00BF5E3D"/>
    <w:rsid w:val="00C2751E"/>
    <w:rsid w:val="00D11EF3"/>
    <w:rsid w:val="00DD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A2230"/>
  <w15:chartTrackingRefBased/>
  <w15:docId w15:val="{1F760EB4-B6AB-5A40-A73C-9E57C86A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2018-06-22T07:34:00Z</dcterms:created>
  <dcterms:modified xsi:type="dcterms:W3CDTF">2018-06-22T13:58:00Z</dcterms:modified>
</cp:coreProperties>
</file>